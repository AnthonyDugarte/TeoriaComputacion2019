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B9AB9" w14:textId="348C4D65" w:rsidR="00DB0E3D" w:rsidRDefault="00DB0E3D" w:rsidP="00DB0E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TAREA 2: AUTÓMATAS A PILA</w:t>
      </w:r>
    </w:p>
    <w:p w14:paraId="00FB735E" w14:textId="211EC585" w:rsidR="00DB0E3D" w:rsidRDefault="00DB0E3D" w:rsidP="00DB0E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Fecha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Entrega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 5/2/2020</w:t>
      </w:r>
    </w:p>
    <w:p w14:paraId="09925073" w14:textId="75B3CB8B" w:rsidR="00DB0E3D" w:rsidRDefault="00DB0E3D" w:rsidP="00DB0E3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947787" w14:textId="13BA3C67" w:rsidR="00DB0E3D" w:rsidRDefault="00DB0E3D" w:rsidP="00DB0E3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AC0465" w14:textId="77777777" w:rsidR="00DB0E3D" w:rsidRDefault="00DB0E3D" w:rsidP="00DB0E3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p w14:paraId="4D2502A0" w14:textId="488136B8" w:rsidR="00DB0E3D" w:rsidRPr="00DB0E3D" w:rsidRDefault="00DB0E3D" w:rsidP="00DB0E3D">
      <w:pPr>
        <w:numPr>
          <w:ilvl w:val="0"/>
          <w:numId w:val="1"/>
        </w:numPr>
        <w:tabs>
          <w:tab w:val="left" w:pos="20"/>
          <w:tab w:val="left" w:pos="425"/>
        </w:tabs>
        <w:autoSpaceDE w:val="0"/>
        <w:autoSpaceDN w:val="0"/>
        <w:adjustRightInd w:val="0"/>
        <w:ind w:left="425" w:hanging="42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Eliminar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los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símbolos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inútiles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producciones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nula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producciones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unitarias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 la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siguiente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gramática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FE28C78" w14:textId="77777777" w:rsidR="00DB0E3D" w:rsidRPr="00DB0E3D" w:rsidRDefault="00DB0E3D" w:rsidP="00DB0E3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F43F66" w14:textId="77777777" w:rsidR="00DB0E3D" w:rsidRPr="00DB0E3D" w:rsidRDefault="00DB0E3D" w:rsidP="00DB0E3D">
      <w:pPr>
        <w:autoSpaceDE w:val="0"/>
        <w:autoSpaceDN w:val="0"/>
        <w:adjustRightInd w:val="0"/>
        <w:spacing w:after="60"/>
        <w:ind w:left="567"/>
        <w:rPr>
          <w:rFonts w:ascii="Times" w:hAnsi="Times" w:cs="Times"/>
          <w:color w:val="000000"/>
          <w:sz w:val="28"/>
          <w:szCs w:val="28"/>
          <w:lang w:val="en-US"/>
        </w:rPr>
      </w:pP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S </w:t>
      </w: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→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Aab</w:t>
      </w:r>
      <w:proofErr w:type="spell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| B | </w:t>
      </w:r>
      <w:proofErr w:type="spellStart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CSa</w:t>
      </w:r>
      <w:proofErr w:type="spell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| b </w:t>
      </w:r>
    </w:p>
    <w:p w14:paraId="4BE1CCF9" w14:textId="77777777" w:rsidR="00DB0E3D" w:rsidRPr="00DB0E3D" w:rsidRDefault="00DB0E3D" w:rsidP="00DB0E3D">
      <w:pPr>
        <w:autoSpaceDE w:val="0"/>
        <w:autoSpaceDN w:val="0"/>
        <w:adjustRightInd w:val="0"/>
        <w:spacing w:after="60"/>
        <w:ind w:left="567"/>
        <w:rPr>
          <w:rFonts w:ascii="Times" w:hAnsi="Times" w:cs="Times"/>
          <w:color w:val="000000"/>
          <w:sz w:val="28"/>
          <w:szCs w:val="28"/>
          <w:lang w:val="en-US"/>
        </w:rPr>
      </w:pP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A </w:t>
      </w: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→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aA</w:t>
      </w:r>
      <w:proofErr w:type="spell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| </w:t>
      </w:r>
      <w:proofErr w:type="spellStart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Cb</w:t>
      </w:r>
      <w:proofErr w:type="spell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| a | </w:t>
      </w:r>
      <w:proofErr w:type="spellStart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aBAE</w:t>
      </w:r>
      <w:proofErr w:type="spell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</w:p>
    <w:p w14:paraId="46754F94" w14:textId="77777777" w:rsidR="00DB0E3D" w:rsidRPr="00DB0E3D" w:rsidRDefault="00DB0E3D" w:rsidP="00DB0E3D">
      <w:pPr>
        <w:autoSpaceDE w:val="0"/>
        <w:autoSpaceDN w:val="0"/>
        <w:adjustRightInd w:val="0"/>
        <w:spacing w:after="60"/>
        <w:ind w:left="567"/>
        <w:rPr>
          <w:rFonts w:ascii="Times" w:hAnsi="Times" w:cs="Times"/>
          <w:color w:val="000000"/>
          <w:sz w:val="28"/>
          <w:szCs w:val="28"/>
          <w:lang w:val="en-US"/>
        </w:rPr>
      </w:pP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B </w:t>
      </w: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→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bB</w:t>
      </w:r>
      <w:proofErr w:type="spell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| </w:t>
      </w:r>
      <w:proofErr w:type="spellStart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aBC</w:t>
      </w:r>
      <w:proofErr w:type="spell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| F | λ</w:t>
      </w:r>
    </w:p>
    <w:p w14:paraId="0B2FBD23" w14:textId="77777777" w:rsidR="00DB0E3D" w:rsidRPr="00DB0E3D" w:rsidRDefault="00DB0E3D" w:rsidP="00DB0E3D">
      <w:pPr>
        <w:autoSpaceDE w:val="0"/>
        <w:autoSpaceDN w:val="0"/>
        <w:adjustRightInd w:val="0"/>
        <w:spacing w:after="60"/>
        <w:ind w:left="567"/>
        <w:rPr>
          <w:rFonts w:ascii="MS Mincho" w:eastAsia="MS Mincho" w:hAnsi="MS Mincho" w:cs="MS Mincho"/>
          <w:color w:val="000000"/>
          <w:sz w:val="28"/>
          <w:szCs w:val="28"/>
          <w:lang w:val="en-US"/>
        </w:rPr>
      </w:pP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C </w:t>
      </w: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→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CG | DC</w:t>
      </w:r>
      <w:r w:rsidRPr="00DB0E3D">
        <w:rPr>
          <w:rFonts w:ascii="MS Mincho" w:eastAsia="MS Mincho" w:hAnsi="MS Mincho" w:cs="MS Mincho" w:hint="eastAsia"/>
          <w:color w:val="000000"/>
          <w:sz w:val="28"/>
          <w:szCs w:val="28"/>
          <w:lang w:val="en-US"/>
        </w:rPr>
        <w:t> </w:t>
      </w:r>
    </w:p>
    <w:p w14:paraId="4ED4ECBC" w14:textId="77777777" w:rsidR="00DB0E3D" w:rsidRPr="00DB0E3D" w:rsidRDefault="00DB0E3D" w:rsidP="00DB0E3D">
      <w:pPr>
        <w:autoSpaceDE w:val="0"/>
        <w:autoSpaceDN w:val="0"/>
        <w:adjustRightInd w:val="0"/>
        <w:spacing w:after="60"/>
        <w:ind w:left="567"/>
        <w:rPr>
          <w:rFonts w:ascii="Times" w:hAnsi="Times" w:cs="Times"/>
          <w:color w:val="000000"/>
          <w:sz w:val="28"/>
          <w:szCs w:val="28"/>
          <w:lang w:val="en-US"/>
        </w:rPr>
      </w:pPr>
      <w:proofErr w:type="spellStart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D</w:t>
      </w:r>
      <w:proofErr w:type="spell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→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aCb</w:t>
      </w:r>
      <w:proofErr w:type="spell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| a</w:t>
      </w:r>
      <w:r w:rsidRPr="00DB0E3D">
        <w:rPr>
          <w:rFonts w:ascii="MS Mincho" w:eastAsia="MS Mincho" w:hAnsi="MS Mincho" w:cs="MS Mincho" w:hint="eastAsia"/>
          <w:color w:val="000000"/>
          <w:sz w:val="28"/>
          <w:szCs w:val="28"/>
          <w:lang w:val="en-US"/>
        </w:rPr>
        <w:t> </w:t>
      </w:r>
    </w:p>
    <w:p w14:paraId="3EA4E397" w14:textId="77777777" w:rsidR="00DB0E3D" w:rsidRPr="00DB0E3D" w:rsidRDefault="00DB0E3D" w:rsidP="00DB0E3D">
      <w:pPr>
        <w:autoSpaceDE w:val="0"/>
        <w:autoSpaceDN w:val="0"/>
        <w:adjustRightInd w:val="0"/>
        <w:spacing w:after="60"/>
        <w:ind w:left="567"/>
        <w:rPr>
          <w:rFonts w:ascii="MS Mincho" w:eastAsia="MS Mincho" w:hAnsi="MS Mincho" w:cs="MS Mincho"/>
          <w:color w:val="000000"/>
          <w:sz w:val="28"/>
          <w:szCs w:val="28"/>
          <w:lang w:val="en-US"/>
        </w:rPr>
      </w:pP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E </w:t>
      </w: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→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aaE</w:t>
      </w:r>
      <w:proofErr w:type="spell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| </w:t>
      </w:r>
      <w:proofErr w:type="spellStart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bB</w:t>
      </w:r>
      <w:proofErr w:type="spellEnd"/>
      <w:r w:rsidRPr="00DB0E3D">
        <w:rPr>
          <w:rFonts w:ascii="MS Mincho" w:eastAsia="MS Mincho" w:hAnsi="MS Mincho" w:cs="MS Mincho" w:hint="eastAsia"/>
          <w:color w:val="000000"/>
          <w:sz w:val="28"/>
          <w:szCs w:val="28"/>
          <w:lang w:val="en-US"/>
        </w:rPr>
        <w:t> </w:t>
      </w:r>
    </w:p>
    <w:p w14:paraId="7DD76D7F" w14:textId="598AD89D" w:rsidR="00DB0E3D" w:rsidRPr="00DB0E3D" w:rsidRDefault="00DB0E3D" w:rsidP="00DB0E3D">
      <w:pPr>
        <w:autoSpaceDE w:val="0"/>
        <w:autoSpaceDN w:val="0"/>
        <w:adjustRightInd w:val="0"/>
        <w:spacing w:after="60"/>
        <w:ind w:left="567"/>
        <w:rPr>
          <w:rFonts w:ascii="Times" w:hAnsi="Times" w:cs="Times"/>
          <w:color w:val="000000"/>
          <w:sz w:val="28"/>
          <w:szCs w:val="28"/>
          <w:lang w:val="en-US"/>
        </w:rPr>
      </w:pPr>
      <w:proofErr w:type="spellStart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F</w:t>
      </w:r>
      <w:proofErr w:type="spell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→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aF</w:t>
      </w:r>
      <w:proofErr w:type="spell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| ab</w:t>
      </w:r>
      <w:r w:rsidRPr="00DB0E3D">
        <w:rPr>
          <w:rFonts w:ascii="MS Mincho" w:eastAsia="MS Mincho" w:hAnsi="MS Mincho" w:cs="MS Mincho" w:hint="eastAsia"/>
          <w:color w:val="000000"/>
          <w:sz w:val="28"/>
          <w:szCs w:val="28"/>
          <w:lang w:val="en-US"/>
        </w:rPr>
        <w:t> </w:t>
      </w:r>
    </w:p>
    <w:p w14:paraId="4921B55E" w14:textId="5592DA8E" w:rsidR="00DB0E3D" w:rsidRPr="00DB0E3D" w:rsidRDefault="00DB0E3D" w:rsidP="00DB0E3D">
      <w:pPr>
        <w:autoSpaceDE w:val="0"/>
        <w:autoSpaceDN w:val="0"/>
        <w:adjustRightInd w:val="0"/>
        <w:spacing w:after="240"/>
        <w:ind w:left="567"/>
        <w:rPr>
          <w:rFonts w:ascii="Times" w:hAnsi="Times" w:cs="Times"/>
          <w:color w:val="000000"/>
          <w:sz w:val="28"/>
          <w:szCs w:val="28"/>
          <w:lang w:val="en-US"/>
        </w:rPr>
      </w:pP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G </w:t>
      </w: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→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 F</w:t>
      </w:r>
    </w:p>
    <w:p w14:paraId="2D37C2F9" w14:textId="2051BA8A" w:rsidR="00DB0E3D" w:rsidRPr="00DB0E3D" w:rsidRDefault="00DB0E3D" w:rsidP="00DB0E3D">
      <w:pPr>
        <w:numPr>
          <w:ilvl w:val="0"/>
          <w:numId w:val="2"/>
        </w:numPr>
        <w:tabs>
          <w:tab w:val="left" w:pos="20"/>
          <w:tab w:val="left" w:pos="425"/>
          <w:tab w:val="left" w:pos="720"/>
        </w:tabs>
        <w:autoSpaceDE w:val="0"/>
        <w:autoSpaceDN w:val="0"/>
        <w:adjustRightInd w:val="0"/>
        <w:spacing w:after="140"/>
        <w:ind w:left="425" w:hanging="42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Obtener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 Forma Normal de Chomsky para la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siguiente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gramática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F3F8C8B" w14:textId="77777777" w:rsidR="00DB0E3D" w:rsidRPr="00DB0E3D" w:rsidRDefault="00DB0E3D" w:rsidP="00DB0E3D">
      <w:pPr>
        <w:tabs>
          <w:tab w:val="left" w:pos="220"/>
          <w:tab w:val="left" w:pos="720"/>
        </w:tabs>
        <w:autoSpaceDE w:val="0"/>
        <w:autoSpaceDN w:val="0"/>
        <w:adjustRightInd w:val="0"/>
        <w:spacing w:after="4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G = ({S, A, B, C, D, E}, {a, b, d}, P, S)</w:t>
      </w:r>
    </w:p>
    <w:p w14:paraId="53FF9247" w14:textId="77777777" w:rsidR="00DB0E3D" w:rsidRPr="00DB0E3D" w:rsidRDefault="00DB0E3D" w:rsidP="00DB0E3D">
      <w:pPr>
        <w:tabs>
          <w:tab w:val="left" w:pos="220"/>
          <w:tab w:val="left" w:pos="720"/>
        </w:tabs>
        <w:autoSpaceDE w:val="0"/>
        <w:autoSpaceDN w:val="0"/>
        <w:adjustRightInd w:val="0"/>
        <w:spacing w:after="4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 </w:t>
      </w:r>
      <w:proofErr w:type="gram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 </w:t>
      </w: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S → A | AA | AAA</w:t>
      </w:r>
    </w:p>
    <w:p w14:paraId="0E9B8935" w14:textId="77777777" w:rsidR="00DB0E3D" w:rsidRPr="00DB0E3D" w:rsidRDefault="00DB0E3D" w:rsidP="00DB0E3D">
      <w:pPr>
        <w:tabs>
          <w:tab w:val="left" w:pos="220"/>
          <w:tab w:val="left" w:pos="720"/>
        </w:tabs>
        <w:autoSpaceDE w:val="0"/>
        <w:autoSpaceDN w:val="0"/>
        <w:adjustRightInd w:val="0"/>
        <w:spacing w:after="4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 →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ABa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ACa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a</w:t>
      </w:r>
    </w:p>
    <w:p w14:paraId="7FEB80CE" w14:textId="77777777" w:rsidR="00DB0E3D" w:rsidRPr="00DB0E3D" w:rsidRDefault="00DB0E3D" w:rsidP="00DB0E3D">
      <w:pPr>
        <w:tabs>
          <w:tab w:val="left" w:pos="220"/>
          <w:tab w:val="left" w:pos="720"/>
        </w:tabs>
        <w:autoSpaceDE w:val="0"/>
        <w:autoSpaceDN w:val="0"/>
        <w:adjustRightInd w:val="0"/>
        <w:spacing w:after="4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 →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ABa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Ab </w:t>
      </w:r>
    </w:p>
    <w:p w14:paraId="08B954C7" w14:textId="77777777" w:rsidR="00DB0E3D" w:rsidRPr="00DB0E3D" w:rsidRDefault="00DB0E3D" w:rsidP="00DB0E3D">
      <w:pPr>
        <w:tabs>
          <w:tab w:val="left" w:pos="220"/>
          <w:tab w:val="left" w:pos="720"/>
        </w:tabs>
        <w:autoSpaceDE w:val="0"/>
        <w:autoSpaceDN w:val="0"/>
        <w:adjustRightInd w:val="0"/>
        <w:spacing w:after="4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→ Cab | CC</w:t>
      </w:r>
    </w:p>
    <w:p w14:paraId="48F6062C" w14:textId="77777777" w:rsidR="00DB0E3D" w:rsidRPr="00DB0E3D" w:rsidRDefault="00DB0E3D" w:rsidP="00DB0E3D">
      <w:pPr>
        <w:tabs>
          <w:tab w:val="left" w:pos="220"/>
          <w:tab w:val="left" w:pos="720"/>
        </w:tabs>
        <w:autoSpaceDE w:val="0"/>
        <w:autoSpaceDN w:val="0"/>
        <w:adjustRightInd w:val="0"/>
        <w:spacing w:after="4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 → CD | Cd |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CEa</w:t>
      </w:r>
      <w:proofErr w:type="spellEnd"/>
    </w:p>
    <w:p w14:paraId="2157A273" w14:textId="77777777" w:rsidR="00DB0E3D" w:rsidRPr="00DB0E3D" w:rsidRDefault="00DB0E3D" w:rsidP="00DB0E3D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 → b</w:t>
      </w:r>
    </w:p>
    <w:p w14:paraId="39FFCECC" w14:textId="72106323" w:rsidR="00DB0E3D" w:rsidRPr="00DB0E3D" w:rsidRDefault="00DB0E3D" w:rsidP="00DB0E3D">
      <w:pPr>
        <w:numPr>
          <w:ilvl w:val="0"/>
          <w:numId w:val="3"/>
        </w:numPr>
        <w:tabs>
          <w:tab w:val="left" w:pos="20"/>
          <w:tab w:val="left" w:pos="425"/>
        </w:tabs>
        <w:autoSpaceDE w:val="0"/>
        <w:autoSpaceDN w:val="0"/>
        <w:adjustRightInd w:val="0"/>
        <w:spacing w:after="240"/>
        <w:ind w:left="425" w:hanging="42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Hallar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un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autómata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pila que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acepte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el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siguientes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lenguaje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5AD4AB8" w14:textId="77777777" w:rsidR="00DB0E3D" w:rsidRPr="00DB0E3D" w:rsidRDefault="00DB0E3D" w:rsidP="00DB0E3D">
      <w:pPr>
        <w:tabs>
          <w:tab w:val="left" w:pos="0"/>
        </w:tabs>
        <w:autoSpaceDE w:val="0"/>
        <w:autoSpaceDN w:val="0"/>
        <w:adjustRightInd w:val="0"/>
        <w:spacing w:after="4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L = {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B0E3D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n</w:t>
      </w: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DB0E3D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n+m</w:t>
      </w:r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DB0E3D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m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n≥0, m≥1}</w:t>
      </w:r>
    </w:p>
    <w:p w14:paraId="041829D2" w14:textId="52C549FA" w:rsidR="00DB0E3D" w:rsidRPr="00DB0E3D" w:rsidRDefault="00DB0E3D" w:rsidP="00DB0E3D">
      <w:pPr>
        <w:numPr>
          <w:ilvl w:val="0"/>
          <w:numId w:val="4"/>
        </w:numPr>
        <w:tabs>
          <w:tab w:val="left" w:pos="20"/>
          <w:tab w:val="left" w:pos="425"/>
        </w:tabs>
        <w:autoSpaceDE w:val="0"/>
        <w:autoSpaceDN w:val="0"/>
        <w:adjustRightInd w:val="0"/>
        <w:ind w:left="425" w:hanging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Obtenga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una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gramática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independiente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contexto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que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genere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el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mismo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lenguaje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que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acepta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el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siguiente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autómata</w:t>
      </w:r>
      <w:proofErr w:type="spellEnd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proofErr w:type="gramStart"/>
      <w:r w:rsidRPr="00DB0E3D">
        <w:rPr>
          <w:rFonts w:ascii="Times New Roman" w:hAnsi="Times New Roman" w:cs="Times New Roman"/>
          <w:color w:val="000000"/>
          <w:sz w:val="28"/>
          <w:szCs w:val="28"/>
          <w:lang w:val="en-US"/>
        </w:rPr>
        <w:t>pila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E0920E0" w14:textId="77777777" w:rsidR="00DB0E3D" w:rsidRPr="00DB0E3D" w:rsidRDefault="00DB0E3D" w:rsidP="00DB0E3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D55B1E" w14:textId="77777777" w:rsidR="00DB0E3D" w:rsidRPr="00DB0E3D" w:rsidRDefault="00DB0E3D" w:rsidP="00DB0E3D">
      <w:pPr>
        <w:autoSpaceDE w:val="0"/>
        <w:autoSpaceDN w:val="0"/>
        <w:adjustRightInd w:val="0"/>
        <w:ind w:left="1417"/>
        <w:rPr>
          <w:rFonts w:ascii="MS Mincho" w:eastAsia="MS Mincho" w:hAnsi="MS Mincho" w:cs="MS Mincho"/>
          <w:color w:val="000000"/>
          <w:sz w:val="28"/>
          <w:szCs w:val="28"/>
          <w:lang w:val="en-US"/>
        </w:rPr>
      </w:pPr>
      <w:proofErr w:type="gramStart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δ(</w:t>
      </w:r>
      <w:proofErr w:type="gramEnd"/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q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, </w:t>
      </w:r>
      <w:r w:rsidRPr="00DB0E3D">
        <w:rPr>
          <w:rFonts w:ascii="Helvetica" w:hAnsi="Helvetica" w:cs="Helvetica"/>
          <w:color w:val="000000"/>
          <w:sz w:val="28"/>
          <w:szCs w:val="28"/>
          <w:lang w:val="en-US"/>
        </w:rPr>
        <w:t>1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, </w:t>
      </w:r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Z</w:t>
      </w:r>
      <w:r w:rsidRPr="00DB0E3D">
        <w:rPr>
          <w:rFonts w:ascii="Helvetica" w:hAnsi="Helvetica" w:cs="Helvetica"/>
          <w:color w:val="000000"/>
          <w:position w:val="-4"/>
          <w:sz w:val="28"/>
          <w:szCs w:val="28"/>
          <w:lang w:val="en-US"/>
        </w:rPr>
        <w:t>0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>) = {(</w:t>
      </w:r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q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, </w:t>
      </w:r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XZ</w:t>
      </w:r>
      <w:r w:rsidRPr="00DB0E3D">
        <w:rPr>
          <w:rFonts w:ascii="Helvetica" w:hAnsi="Helvetica" w:cs="Helvetica"/>
          <w:color w:val="000000"/>
          <w:position w:val="-4"/>
          <w:sz w:val="28"/>
          <w:szCs w:val="28"/>
          <w:lang w:val="en-US"/>
        </w:rPr>
        <w:t>0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>)}</w:t>
      </w:r>
      <w:r w:rsidRPr="00DB0E3D">
        <w:rPr>
          <w:rFonts w:ascii="MS Mincho" w:eastAsia="MS Mincho" w:hAnsi="MS Mincho" w:cs="MS Mincho" w:hint="eastAsia"/>
          <w:color w:val="000000"/>
          <w:sz w:val="28"/>
          <w:szCs w:val="28"/>
          <w:lang w:val="en-US"/>
        </w:rPr>
        <w:t> </w:t>
      </w:r>
    </w:p>
    <w:p w14:paraId="5803CB57" w14:textId="77777777" w:rsidR="00DB0E3D" w:rsidRPr="00DB0E3D" w:rsidRDefault="00DB0E3D" w:rsidP="00DB0E3D">
      <w:pPr>
        <w:autoSpaceDE w:val="0"/>
        <w:autoSpaceDN w:val="0"/>
        <w:adjustRightInd w:val="0"/>
        <w:ind w:left="1417"/>
        <w:rPr>
          <w:rFonts w:ascii="MS Mincho" w:eastAsia="MS Mincho" w:hAnsi="MS Mincho" w:cs="MS Mincho"/>
          <w:color w:val="000000"/>
          <w:sz w:val="28"/>
          <w:szCs w:val="28"/>
          <w:lang w:val="en-US"/>
        </w:rPr>
      </w:pPr>
      <w:r w:rsidRPr="00DB0E3D">
        <w:rPr>
          <w:rFonts w:ascii="Times" w:hAnsi="Times" w:cs="Times"/>
          <w:color w:val="000000"/>
          <w:sz w:val="28"/>
          <w:szCs w:val="28"/>
          <w:lang w:val="en-US"/>
        </w:rPr>
        <w:t>δ(</w:t>
      </w:r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q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>,</w:t>
      </w:r>
      <w:proofErr w:type="gramStart"/>
      <w:r w:rsidRPr="00DB0E3D">
        <w:rPr>
          <w:rFonts w:ascii="Helvetica" w:hAnsi="Helvetica" w:cs="Helvetica"/>
          <w:color w:val="000000"/>
          <w:sz w:val="28"/>
          <w:szCs w:val="28"/>
          <w:lang w:val="en-US"/>
        </w:rPr>
        <w:t>1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>,</w:t>
      </w:r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X</w:t>
      </w:r>
      <w:proofErr w:type="gram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) = {(</w:t>
      </w:r>
      <w:proofErr w:type="spellStart"/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q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>,</w:t>
      </w:r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XX</w:t>
      </w:r>
      <w:proofErr w:type="spell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)}</w:t>
      </w:r>
      <w:r w:rsidRPr="00DB0E3D">
        <w:rPr>
          <w:rFonts w:ascii="MS Mincho" w:eastAsia="MS Mincho" w:hAnsi="MS Mincho" w:cs="MS Mincho" w:hint="eastAsia"/>
          <w:color w:val="000000"/>
          <w:sz w:val="28"/>
          <w:szCs w:val="28"/>
          <w:lang w:val="en-US"/>
        </w:rPr>
        <w:t> </w:t>
      </w:r>
    </w:p>
    <w:p w14:paraId="2F3F0512" w14:textId="711544F8" w:rsidR="00DB0E3D" w:rsidRPr="00DB0E3D" w:rsidRDefault="00DB0E3D" w:rsidP="00DB0E3D">
      <w:pPr>
        <w:autoSpaceDE w:val="0"/>
        <w:autoSpaceDN w:val="0"/>
        <w:adjustRightInd w:val="0"/>
        <w:ind w:left="1417"/>
        <w:rPr>
          <w:rFonts w:ascii="Times" w:hAnsi="Times" w:cs="Times"/>
          <w:color w:val="000000"/>
          <w:sz w:val="28"/>
          <w:szCs w:val="28"/>
          <w:lang w:val="en-US"/>
        </w:rPr>
      </w:pPr>
      <w:r w:rsidRPr="00DB0E3D">
        <w:rPr>
          <w:rFonts w:ascii="Times" w:hAnsi="Times" w:cs="Times"/>
          <w:color w:val="000000"/>
          <w:sz w:val="28"/>
          <w:szCs w:val="28"/>
          <w:lang w:val="en-US"/>
        </w:rPr>
        <w:t>δ(</w:t>
      </w:r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q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>,</w:t>
      </w:r>
      <w:proofErr w:type="gramStart"/>
      <w:r w:rsidRPr="00DB0E3D">
        <w:rPr>
          <w:rFonts w:ascii="Helvetica" w:hAnsi="Helvetica" w:cs="Helvetica"/>
          <w:color w:val="000000"/>
          <w:sz w:val="28"/>
          <w:szCs w:val="28"/>
          <w:lang w:val="en-US"/>
        </w:rPr>
        <w:t>0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>,</w:t>
      </w:r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X</w:t>
      </w:r>
      <w:proofErr w:type="gram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) = {(</w:t>
      </w:r>
      <w:proofErr w:type="spellStart"/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p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>,</w:t>
      </w:r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X</w:t>
      </w:r>
      <w:proofErr w:type="spell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)}</w:t>
      </w:r>
    </w:p>
    <w:p w14:paraId="2A8EE461" w14:textId="77777777" w:rsidR="00DB0E3D" w:rsidRPr="00DB0E3D" w:rsidRDefault="00DB0E3D" w:rsidP="00DB0E3D">
      <w:pPr>
        <w:autoSpaceDE w:val="0"/>
        <w:autoSpaceDN w:val="0"/>
        <w:adjustRightInd w:val="0"/>
        <w:ind w:left="1417"/>
        <w:rPr>
          <w:rFonts w:ascii="MS Mincho" w:eastAsia="MS Mincho" w:hAnsi="MS Mincho" w:cs="MS Mincho"/>
          <w:color w:val="000000"/>
          <w:sz w:val="28"/>
          <w:szCs w:val="28"/>
          <w:lang w:val="en-US"/>
        </w:rPr>
      </w:pPr>
      <w:proofErr w:type="gramStart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δ(</w:t>
      </w:r>
      <w:proofErr w:type="gramEnd"/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q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, </w:t>
      </w:r>
      <w:proofErr w:type="spellStart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λ,</w:t>
      </w:r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X</w:t>
      </w:r>
      <w:proofErr w:type="spell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) = {(</w:t>
      </w:r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q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>, λ)}</w:t>
      </w:r>
      <w:r w:rsidRPr="00DB0E3D">
        <w:rPr>
          <w:rFonts w:ascii="MS Mincho" w:eastAsia="MS Mincho" w:hAnsi="MS Mincho" w:cs="MS Mincho" w:hint="eastAsia"/>
          <w:color w:val="000000"/>
          <w:sz w:val="28"/>
          <w:szCs w:val="28"/>
          <w:lang w:val="en-US"/>
        </w:rPr>
        <w:t> </w:t>
      </w:r>
    </w:p>
    <w:p w14:paraId="044904D8" w14:textId="77777777" w:rsidR="00DB0E3D" w:rsidRPr="00DB0E3D" w:rsidRDefault="00DB0E3D" w:rsidP="00DB0E3D">
      <w:pPr>
        <w:autoSpaceDE w:val="0"/>
        <w:autoSpaceDN w:val="0"/>
        <w:adjustRightInd w:val="0"/>
        <w:ind w:left="1417"/>
        <w:rPr>
          <w:rFonts w:ascii="MS Mincho" w:eastAsia="MS Mincho" w:hAnsi="MS Mincho" w:cs="MS Mincho"/>
          <w:color w:val="000000"/>
          <w:sz w:val="28"/>
          <w:szCs w:val="28"/>
          <w:lang w:val="en-US"/>
        </w:rPr>
      </w:pPr>
      <w:r w:rsidRPr="00DB0E3D">
        <w:rPr>
          <w:rFonts w:ascii="Times" w:hAnsi="Times" w:cs="Times"/>
          <w:color w:val="000000"/>
          <w:sz w:val="28"/>
          <w:szCs w:val="28"/>
          <w:lang w:val="en-US"/>
        </w:rPr>
        <w:t>δ(</w:t>
      </w:r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p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>,</w:t>
      </w:r>
      <w:proofErr w:type="gramStart"/>
      <w:r w:rsidRPr="00DB0E3D">
        <w:rPr>
          <w:rFonts w:ascii="Helvetica" w:hAnsi="Helvetica" w:cs="Helvetica"/>
          <w:color w:val="000000"/>
          <w:sz w:val="28"/>
          <w:szCs w:val="28"/>
          <w:lang w:val="en-US"/>
        </w:rPr>
        <w:t>1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>,</w:t>
      </w:r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X</w:t>
      </w:r>
      <w:proofErr w:type="gramEnd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) = {(</w:t>
      </w:r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p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>, λ)}</w:t>
      </w:r>
      <w:r w:rsidRPr="00DB0E3D">
        <w:rPr>
          <w:rFonts w:ascii="MS Mincho" w:eastAsia="MS Mincho" w:hAnsi="MS Mincho" w:cs="MS Mincho" w:hint="eastAsia"/>
          <w:color w:val="000000"/>
          <w:sz w:val="28"/>
          <w:szCs w:val="28"/>
          <w:lang w:val="en-US"/>
        </w:rPr>
        <w:t> </w:t>
      </w:r>
    </w:p>
    <w:p w14:paraId="1FB25942" w14:textId="46DC161C" w:rsidR="00DB0E3D" w:rsidRPr="00DB0E3D" w:rsidRDefault="00DB0E3D" w:rsidP="00DB0E3D">
      <w:pPr>
        <w:autoSpaceDE w:val="0"/>
        <w:autoSpaceDN w:val="0"/>
        <w:adjustRightInd w:val="0"/>
        <w:ind w:left="1417"/>
        <w:rPr>
          <w:rFonts w:ascii="Times" w:hAnsi="Times" w:cs="Times"/>
          <w:color w:val="000000"/>
          <w:sz w:val="28"/>
          <w:szCs w:val="28"/>
          <w:lang w:val="en-US"/>
        </w:rPr>
      </w:pPr>
      <w:proofErr w:type="gramStart"/>
      <w:r w:rsidRPr="00DB0E3D">
        <w:rPr>
          <w:rFonts w:ascii="Times" w:hAnsi="Times" w:cs="Times"/>
          <w:color w:val="000000"/>
          <w:sz w:val="28"/>
          <w:szCs w:val="28"/>
          <w:lang w:val="en-US"/>
        </w:rPr>
        <w:t>δ(</w:t>
      </w:r>
      <w:proofErr w:type="gramEnd"/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p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, </w:t>
      </w:r>
      <w:r w:rsidRPr="00DB0E3D">
        <w:rPr>
          <w:rFonts w:ascii="Helvetica" w:hAnsi="Helvetica" w:cs="Helvetica"/>
          <w:color w:val="000000"/>
          <w:sz w:val="28"/>
          <w:szCs w:val="28"/>
          <w:lang w:val="en-US"/>
        </w:rPr>
        <w:t>0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, </w:t>
      </w:r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Z</w:t>
      </w:r>
      <w:r w:rsidRPr="00DB0E3D">
        <w:rPr>
          <w:rFonts w:ascii="Helvetica" w:hAnsi="Helvetica" w:cs="Helvetica"/>
          <w:color w:val="000000"/>
          <w:position w:val="-4"/>
          <w:sz w:val="28"/>
          <w:szCs w:val="28"/>
          <w:lang w:val="en-US"/>
        </w:rPr>
        <w:t>0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>) = {(</w:t>
      </w:r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q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 xml:space="preserve">, </w:t>
      </w:r>
      <w:r w:rsidRPr="00DB0E3D">
        <w:rPr>
          <w:rFonts w:ascii="Helvetica" w:hAnsi="Helvetica" w:cs="Helvetica"/>
          <w:i/>
          <w:iCs/>
          <w:color w:val="000000"/>
          <w:sz w:val="28"/>
          <w:szCs w:val="28"/>
          <w:lang w:val="en-US"/>
        </w:rPr>
        <w:t>Z</w:t>
      </w:r>
      <w:r w:rsidRPr="00DB0E3D">
        <w:rPr>
          <w:rFonts w:ascii="Helvetica" w:hAnsi="Helvetica" w:cs="Helvetica"/>
          <w:color w:val="000000"/>
          <w:position w:val="-4"/>
          <w:sz w:val="28"/>
          <w:szCs w:val="28"/>
          <w:lang w:val="en-US"/>
        </w:rPr>
        <w:t>0</w:t>
      </w:r>
      <w:r w:rsidRPr="00DB0E3D">
        <w:rPr>
          <w:rFonts w:ascii="Times" w:hAnsi="Times" w:cs="Times"/>
          <w:color w:val="000000"/>
          <w:sz w:val="28"/>
          <w:szCs w:val="28"/>
          <w:lang w:val="en-US"/>
        </w:rPr>
        <w:t>)}</w:t>
      </w:r>
    </w:p>
    <w:p w14:paraId="61FF7E3C" w14:textId="77777777" w:rsidR="00DB0E3D" w:rsidRDefault="00DB0E3D"/>
    <w:sectPr w:rsidR="00DB0E3D" w:rsidSect="00DB0E3D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3D"/>
    <w:rsid w:val="00220C32"/>
    <w:rsid w:val="00DB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260D5"/>
  <w15:chartTrackingRefBased/>
  <w15:docId w15:val="{8D5CB233-665F-9C44-B757-0272FE74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Wladimir Jose Rodríguez Graterol</dc:creator>
  <cp:keywords/>
  <dc:description/>
  <cp:lastModifiedBy>Wladimir Jose Rodríguez Graterol</cp:lastModifiedBy>
  <cp:revision>1</cp:revision>
  <dcterms:created xsi:type="dcterms:W3CDTF">2020-01-28T23:33:00Z</dcterms:created>
  <dcterms:modified xsi:type="dcterms:W3CDTF">2020-01-28T23:41:00Z</dcterms:modified>
</cp:coreProperties>
</file>